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01A" w:rsidRPr="001B592A" w:rsidRDefault="0073751E">
      <w:pPr>
        <w:pStyle w:val="Default"/>
        <w:jc w:val="center"/>
        <w:rPr>
          <w:b/>
          <w:sz w:val="40"/>
          <w:szCs w:val="40"/>
          <w:lang w:val="en-US"/>
        </w:rPr>
      </w:pPr>
      <w:bookmarkStart w:id="0" w:name="_GoBack"/>
      <w:bookmarkEnd w:id="0"/>
      <w:r w:rsidRPr="001B592A">
        <w:rPr>
          <w:b/>
          <w:sz w:val="40"/>
          <w:szCs w:val="40"/>
          <w:lang w:val="en-US"/>
        </w:rPr>
        <w:t>Team "Greater Basilisk"</w:t>
      </w:r>
    </w:p>
    <w:p w:rsidR="002B3CFA" w:rsidRPr="004C6870" w:rsidRDefault="002B3CFA">
      <w:pPr>
        <w:pStyle w:val="Default"/>
        <w:jc w:val="center"/>
        <w:rPr>
          <w:b/>
          <w:sz w:val="28"/>
          <w:szCs w:val="28"/>
          <w:lang w:val="en-US"/>
        </w:rPr>
      </w:pPr>
    </w:p>
    <w:p w:rsidR="002B3CFA" w:rsidRPr="001B592A" w:rsidRDefault="002B3CFA" w:rsidP="002B3CFA">
      <w:pPr>
        <w:pStyle w:val="Default"/>
        <w:jc w:val="center"/>
        <w:rPr>
          <w:b/>
          <w:lang w:val="en-US"/>
        </w:rPr>
      </w:pPr>
      <w:r w:rsidRPr="001B592A">
        <w:rPr>
          <w:b/>
          <w:lang w:val="en-US"/>
        </w:rPr>
        <w:t>Project:</w:t>
      </w:r>
    </w:p>
    <w:p w:rsidR="002B3CFA" w:rsidRPr="001B592A" w:rsidRDefault="002B3CFA" w:rsidP="002B3CFA">
      <w:pPr>
        <w:pStyle w:val="Default"/>
        <w:jc w:val="center"/>
        <w:rPr>
          <w:b/>
          <w:sz w:val="40"/>
          <w:szCs w:val="40"/>
          <w:lang w:val="en-US"/>
        </w:rPr>
      </w:pPr>
      <w:r w:rsidRPr="001B592A">
        <w:rPr>
          <w:b/>
          <w:sz w:val="40"/>
          <w:szCs w:val="40"/>
          <w:lang w:val="en-US"/>
        </w:rPr>
        <w:t>Airport System</w:t>
      </w:r>
    </w:p>
    <w:p w:rsidR="002B3CFA" w:rsidRPr="004C6870" w:rsidRDefault="002B3CFA" w:rsidP="002B3CFA">
      <w:pPr>
        <w:pStyle w:val="Default"/>
        <w:jc w:val="center"/>
        <w:rPr>
          <w:b/>
          <w:sz w:val="28"/>
          <w:szCs w:val="28"/>
          <w:lang w:val="en-US"/>
        </w:rPr>
      </w:pPr>
    </w:p>
    <w:p w:rsidR="00C9101A" w:rsidRPr="004C6870" w:rsidRDefault="00C9101A">
      <w:pPr>
        <w:pStyle w:val="Default"/>
        <w:jc w:val="center"/>
        <w:rPr>
          <w:b/>
          <w:sz w:val="28"/>
          <w:szCs w:val="28"/>
          <w:lang w:val="en-US"/>
        </w:rPr>
      </w:pPr>
    </w:p>
    <w:p w:rsidR="00C9101A" w:rsidRPr="001B592A" w:rsidRDefault="00C9101A">
      <w:pPr>
        <w:pStyle w:val="Default"/>
        <w:rPr>
          <w:b/>
          <w:lang w:val="en-US"/>
        </w:rPr>
      </w:pPr>
      <w:r w:rsidRPr="001B592A">
        <w:rPr>
          <w:b/>
          <w:lang w:val="en-US"/>
        </w:rPr>
        <w:t xml:space="preserve">Participants: </w:t>
      </w:r>
    </w:p>
    <w:p w:rsidR="008C604A" w:rsidRPr="001B592A" w:rsidRDefault="0073751E">
      <w:pPr>
        <w:pStyle w:val="Default"/>
        <w:rPr>
          <w:rFonts w:hAnsi="Times New Roman"/>
          <w:sz w:val="28"/>
          <w:szCs w:val="28"/>
          <w:lang w:val="en-US"/>
        </w:rPr>
      </w:pPr>
      <w:r w:rsidRPr="001B592A">
        <w:rPr>
          <w:rFonts w:hAnsi="Times New Roman"/>
          <w:sz w:val="28"/>
          <w:szCs w:val="28"/>
          <w:lang w:val="en-US"/>
        </w:rPr>
        <w:t xml:space="preserve">TeodorTunev ( Теодор Тунев ), </w:t>
      </w:r>
      <w:bookmarkStart w:id="1" w:name="__DdeLink__0_181468801"/>
      <w:r w:rsidRPr="001B592A">
        <w:rPr>
          <w:rFonts w:hAnsi="Times New Roman"/>
          <w:sz w:val="28"/>
          <w:szCs w:val="28"/>
          <w:lang w:val="en-US"/>
        </w:rPr>
        <w:t>yavor ( Явор Кръстев ), LazarDL ( Лазар Лазаров ), gencho85 ( Генчо Разсилев ),</w:t>
      </w:r>
      <w:r w:rsidR="00C9101A" w:rsidRPr="001B592A">
        <w:rPr>
          <w:rFonts w:hAnsi="Times New Roman"/>
          <w:sz w:val="28"/>
          <w:szCs w:val="28"/>
          <w:lang w:val="en-US"/>
        </w:rPr>
        <w:t xml:space="preserve"> </w:t>
      </w:r>
      <w:bookmarkEnd w:id="1"/>
      <w:r w:rsidRPr="001B592A">
        <w:rPr>
          <w:rFonts w:hAnsi="Times New Roman"/>
          <w:sz w:val="28"/>
          <w:szCs w:val="28"/>
          <w:lang w:val="en-US"/>
        </w:rPr>
        <w:t>bankoff ( Йордан Банков )</w:t>
      </w:r>
    </w:p>
    <w:p w:rsidR="0073751E" w:rsidRPr="001B592A" w:rsidRDefault="0073751E">
      <w:pPr>
        <w:pStyle w:val="Default"/>
        <w:rPr>
          <w:rFonts w:hAnsi="Times New Roman"/>
          <w:b/>
          <w:sz w:val="28"/>
          <w:szCs w:val="28"/>
          <w:lang w:val="en-US"/>
        </w:rPr>
      </w:pPr>
    </w:p>
    <w:p w:rsidR="008C604A" w:rsidRDefault="008C604A">
      <w:pPr>
        <w:pStyle w:val="Default"/>
        <w:rPr>
          <w:b/>
          <w:lang w:val="en-US"/>
        </w:rPr>
      </w:pPr>
      <w:r>
        <w:rPr>
          <w:b/>
          <w:lang w:val="en-US"/>
        </w:rPr>
        <w:t xml:space="preserve">Github </w:t>
      </w:r>
      <w:r w:rsidR="00F959DB" w:rsidRPr="00F959DB">
        <w:rPr>
          <w:b/>
          <w:lang w:val="en-US"/>
        </w:rPr>
        <w:t>repository</w:t>
      </w:r>
      <w:r>
        <w:rPr>
          <w:b/>
          <w:lang w:val="en-US"/>
        </w:rPr>
        <w:t>:</w:t>
      </w:r>
    </w:p>
    <w:p w:rsidR="008C604A" w:rsidRDefault="0073751E">
      <w:pPr>
        <w:pStyle w:val="Default"/>
      </w:pPr>
      <w:hyperlink r:id="rId5" w:history="1">
        <w:r w:rsidRPr="00F259FE">
          <w:rPr>
            <w:rStyle w:val="Hyperlink"/>
            <w:b/>
            <w:lang w:val="en-US"/>
          </w:rPr>
          <w:t>https://github.com/Team-Greater-Basilisk</w:t>
        </w:r>
      </w:hyperlink>
    </w:p>
    <w:p w:rsidR="0073751E" w:rsidRPr="0073751E" w:rsidRDefault="0073751E">
      <w:pPr>
        <w:pStyle w:val="Default"/>
      </w:pPr>
    </w:p>
    <w:p w:rsidR="002B3CFA" w:rsidRDefault="002B3CFA">
      <w:pPr>
        <w:pStyle w:val="Default"/>
        <w:rPr>
          <w:b/>
          <w:sz w:val="28"/>
          <w:szCs w:val="28"/>
        </w:rPr>
      </w:pPr>
    </w:p>
    <w:p w:rsidR="002B3CFA" w:rsidRPr="001B592A" w:rsidRDefault="002B3CFA">
      <w:pPr>
        <w:pStyle w:val="Default"/>
        <w:rPr>
          <w:lang w:val="en-US"/>
        </w:rPr>
      </w:pPr>
      <w:r w:rsidRPr="001B592A">
        <w:rPr>
          <w:b/>
          <w:lang w:val="en-US"/>
        </w:rPr>
        <w:t xml:space="preserve">Description: </w:t>
      </w:r>
      <w:r w:rsidRPr="001B592A">
        <w:rPr>
          <w:lang w:val="en-US"/>
        </w:rPr>
        <w:t xml:space="preserve">The Airport system is intended </w:t>
      </w:r>
      <w:r w:rsidR="002B42EC">
        <w:rPr>
          <w:lang w:val="en-US"/>
        </w:rPr>
        <w:t>to keep</w:t>
      </w:r>
      <w:r w:rsidRPr="001B592A">
        <w:rPr>
          <w:lang w:val="en-US"/>
        </w:rPr>
        <w:t xml:space="preserve"> data about destinations, customers, companies and tickets.</w:t>
      </w:r>
      <w:r w:rsidR="00D3746F" w:rsidRPr="001B592A">
        <w:rPr>
          <w:lang w:val="en-US"/>
        </w:rPr>
        <w:t xml:space="preserve"> This project is a teamwork assignment for the </w:t>
      </w:r>
      <w:r w:rsidR="00D3746F" w:rsidRPr="001B592A">
        <w:rPr>
          <w:lang w:val="en-US"/>
        </w:rPr>
        <w:t>“</w:t>
      </w:r>
      <w:r w:rsidR="00D3746F" w:rsidRPr="001B592A">
        <w:rPr>
          <w:lang w:val="en-US"/>
        </w:rPr>
        <w:t>Databases</w:t>
      </w:r>
      <w:r w:rsidR="00D3746F" w:rsidRPr="001B592A">
        <w:rPr>
          <w:lang w:val="en-US"/>
        </w:rPr>
        <w:t>”</w:t>
      </w:r>
      <w:r w:rsidR="00D3746F" w:rsidRPr="001B592A">
        <w:rPr>
          <w:lang w:val="en-US"/>
        </w:rPr>
        <w:t xml:space="preserve"> course. MongoDB, MySQL, SQL</w:t>
      </w:r>
      <w:r w:rsidR="007C16C3" w:rsidRPr="001B592A">
        <w:rPr>
          <w:lang w:val="en-US"/>
        </w:rPr>
        <w:t>, SQLite</w:t>
      </w:r>
      <w:r w:rsidR="00D3746F" w:rsidRPr="001B592A">
        <w:rPr>
          <w:lang w:val="en-US"/>
        </w:rPr>
        <w:t xml:space="preserve"> databases are used.</w:t>
      </w:r>
      <w:r w:rsidR="004C6870" w:rsidRPr="001B592A">
        <w:rPr>
          <w:lang w:val="en-US"/>
        </w:rPr>
        <w:t xml:space="preserve"> XML, Excel, PDF, JSON reports are generated.</w:t>
      </w:r>
    </w:p>
    <w:sectPr w:rsidR="002B3CFA" w:rsidRPr="001B592A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</w:rPr>
    </w:lvl>
  </w:abstractNum>
  <w:abstractNum w:abstractNumId="2">
    <w:nsid w:val="00000003"/>
    <w:multiLevelType w:val="multilevel"/>
    <w:tmpl w:val="00000003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lvl w:ilvl="0">
      <w:start w:val="3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</w:rPr>
    </w:lvl>
  </w:abstractNum>
  <w:abstractNum w:abstractNumId="5">
    <w:nsid w:val="00000006"/>
    <w:multiLevelType w:val="multilevel"/>
    <w:tmpl w:val="00000006"/>
    <w:lvl w:ilvl="0">
      <w:start w:val="5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</w:rPr>
    </w:lvl>
  </w:abstractNum>
  <w:abstractNum w:abstractNumId="6">
    <w:nsid w:val="00000007"/>
    <w:multiLevelType w:val="multilevel"/>
    <w:tmpl w:val="00000007"/>
    <w:lvl w:ilvl="0">
      <w:start w:val="5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3600" w:hanging="360"/>
      </w:pPr>
      <w:rPr>
        <w:rFonts w:cs="Times New Roman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4A"/>
    <w:rsid w:val="000B2D5C"/>
    <w:rsid w:val="001B592A"/>
    <w:rsid w:val="002B3CFA"/>
    <w:rsid w:val="002B42EC"/>
    <w:rsid w:val="003C09E8"/>
    <w:rsid w:val="004C6870"/>
    <w:rsid w:val="0073751E"/>
    <w:rsid w:val="007C16C3"/>
    <w:rsid w:val="008C604A"/>
    <w:rsid w:val="00AE1731"/>
    <w:rsid w:val="00C9101A"/>
    <w:rsid w:val="00D3746F"/>
    <w:rsid w:val="00F259FE"/>
    <w:rsid w:val="00F9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77340C9-11F6-4798-857B-6B04C0FE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/>
      <w:kern w:val="1"/>
      <w:sz w:val="24"/>
      <w:szCs w:val="24"/>
      <w:lang w:val="bg-BG" w:eastAsia="zh-CN" w:bidi="hi-IN"/>
    </w:rPr>
  </w:style>
  <w:style w:type="character" w:customStyle="1" w:styleId="RTFNum21">
    <w:name w:val="RTF_Num 2 1"/>
    <w:uiPriority w:val="99"/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31">
    <w:name w:val="RTF_Num 3 1"/>
    <w:uiPriority w:val="99"/>
  </w:style>
  <w:style w:type="character" w:customStyle="1" w:styleId="RTFNum32">
    <w:name w:val="RTF_Num 3 2"/>
    <w:uiPriority w:val="99"/>
  </w:style>
  <w:style w:type="character" w:customStyle="1" w:styleId="RTFNum33">
    <w:name w:val="RTF_Num 3 3"/>
    <w:uiPriority w:val="99"/>
  </w:style>
  <w:style w:type="character" w:customStyle="1" w:styleId="RTFNum34">
    <w:name w:val="RTF_Num 3 4"/>
    <w:uiPriority w:val="99"/>
  </w:style>
  <w:style w:type="character" w:customStyle="1" w:styleId="RTFNum35">
    <w:name w:val="RTF_Num 3 5"/>
    <w:uiPriority w:val="99"/>
  </w:style>
  <w:style w:type="character" w:customStyle="1" w:styleId="RTFNum36">
    <w:name w:val="RTF_Num 3 6"/>
    <w:uiPriority w:val="99"/>
  </w:style>
  <w:style w:type="character" w:customStyle="1" w:styleId="RTFNum37">
    <w:name w:val="RTF_Num 3 7"/>
    <w:uiPriority w:val="99"/>
  </w:style>
  <w:style w:type="character" w:customStyle="1" w:styleId="RTFNum38">
    <w:name w:val="RTF_Num 3 8"/>
    <w:uiPriority w:val="99"/>
  </w:style>
  <w:style w:type="character" w:customStyle="1" w:styleId="RTFNum39">
    <w:name w:val="RTF_Num 3 9"/>
    <w:uiPriority w:val="99"/>
  </w:style>
  <w:style w:type="character" w:customStyle="1" w:styleId="RTFNum41">
    <w:name w:val="RTF_Num 4 1"/>
    <w:uiPriority w:val="99"/>
  </w:style>
  <w:style w:type="character" w:customStyle="1" w:styleId="RTFNum42">
    <w:name w:val="RTF_Num 4 2"/>
    <w:uiPriority w:val="99"/>
  </w:style>
  <w:style w:type="character" w:customStyle="1" w:styleId="RTFNum43">
    <w:name w:val="RTF_Num 4 3"/>
    <w:uiPriority w:val="99"/>
  </w:style>
  <w:style w:type="character" w:customStyle="1" w:styleId="RTFNum44">
    <w:name w:val="RTF_Num 4 4"/>
    <w:uiPriority w:val="99"/>
  </w:style>
  <w:style w:type="character" w:customStyle="1" w:styleId="RTFNum45">
    <w:name w:val="RTF_Num 4 5"/>
    <w:uiPriority w:val="99"/>
  </w:style>
  <w:style w:type="character" w:customStyle="1" w:styleId="RTFNum46">
    <w:name w:val="RTF_Num 4 6"/>
    <w:uiPriority w:val="99"/>
  </w:style>
  <w:style w:type="character" w:customStyle="1" w:styleId="RTFNum47">
    <w:name w:val="RTF_Num 4 7"/>
    <w:uiPriority w:val="99"/>
  </w:style>
  <w:style w:type="character" w:customStyle="1" w:styleId="RTFNum48">
    <w:name w:val="RTF_Num 4 8"/>
    <w:uiPriority w:val="99"/>
  </w:style>
  <w:style w:type="character" w:customStyle="1" w:styleId="RTFNum49">
    <w:name w:val="RTF_Num 4 9"/>
    <w:uiPriority w:val="99"/>
  </w:style>
  <w:style w:type="character" w:customStyle="1" w:styleId="RTFNum51">
    <w:name w:val="RTF_Num 5 1"/>
    <w:uiPriority w:val="99"/>
  </w:style>
  <w:style w:type="character" w:customStyle="1" w:styleId="RTFNum52">
    <w:name w:val="RTF_Num 5 2"/>
    <w:uiPriority w:val="99"/>
  </w:style>
  <w:style w:type="character" w:customStyle="1" w:styleId="RTFNum53">
    <w:name w:val="RTF_Num 5 3"/>
    <w:uiPriority w:val="99"/>
  </w:style>
  <w:style w:type="character" w:customStyle="1" w:styleId="RTFNum54">
    <w:name w:val="RTF_Num 5 4"/>
    <w:uiPriority w:val="99"/>
  </w:style>
  <w:style w:type="character" w:customStyle="1" w:styleId="RTFNum55">
    <w:name w:val="RTF_Num 5 5"/>
    <w:uiPriority w:val="99"/>
  </w:style>
  <w:style w:type="character" w:customStyle="1" w:styleId="RTFNum56">
    <w:name w:val="RTF_Num 5 6"/>
    <w:uiPriority w:val="99"/>
  </w:style>
  <w:style w:type="character" w:customStyle="1" w:styleId="RTFNum57">
    <w:name w:val="RTF_Num 5 7"/>
    <w:uiPriority w:val="99"/>
  </w:style>
  <w:style w:type="character" w:customStyle="1" w:styleId="RTFNum58">
    <w:name w:val="RTF_Num 5 8"/>
    <w:uiPriority w:val="99"/>
  </w:style>
  <w:style w:type="character" w:customStyle="1" w:styleId="RTFNum59">
    <w:name w:val="RTF_Num 5 9"/>
    <w:uiPriority w:val="99"/>
  </w:style>
  <w:style w:type="character" w:customStyle="1" w:styleId="RTFNum61">
    <w:name w:val="RTF_Num 6 1"/>
    <w:uiPriority w:val="99"/>
  </w:style>
  <w:style w:type="character" w:customStyle="1" w:styleId="RTFNum62">
    <w:name w:val="RTF_Num 6 2"/>
    <w:uiPriority w:val="99"/>
  </w:style>
  <w:style w:type="character" w:customStyle="1" w:styleId="RTFNum63">
    <w:name w:val="RTF_Num 6 3"/>
    <w:uiPriority w:val="99"/>
  </w:style>
  <w:style w:type="character" w:customStyle="1" w:styleId="RTFNum64">
    <w:name w:val="RTF_Num 6 4"/>
    <w:uiPriority w:val="99"/>
  </w:style>
  <w:style w:type="character" w:customStyle="1" w:styleId="RTFNum65">
    <w:name w:val="RTF_Num 6 5"/>
    <w:uiPriority w:val="99"/>
  </w:style>
  <w:style w:type="character" w:customStyle="1" w:styleId="RTFNum66">
    <w:name w:val="RTF_Num 6 6"/>
    <w:uiPriority w:val="99"/>
  </w:style>
  <w:style w:type="character" w:customStyle="1" w:styleId="RTFNum67">
    <w:name w:val="RTF_Num 6 7"/>
    <w:uiPriority w:val="99"/>
  </w:style>
  <w:style w:type="character" w:customStyle="1" w:styleId="RTFNum68">
    <w:name w:val="RTF_Num 6 8"/>
    <w:uiPriority w:val="99"/>
  </w:style>
  <w:style w:type="character" w:customStyle="1" w:styleId="RTFNum69">
    <w:name w:val="RTF_Num 6 9"/>
    <w:uiPriority w:val="99"/>
  </w:style>
  <w:style w:type="character" w:customStyle="1" w:styleId="RTFNum71">
    <w:name w:val="RTF_Num 7 1"/>
    <w:uiPriority w:val="99"/>
  </w:style>
  <w:style w:type="character" w:customStyle="1" w:styleId="RTFNum72">
    <w:name w:val="RTF_Num 7 2"/>
    <w:uiPriority w:val="99"/>
  </w:style>
  <w:style w:type="character" w:customStyle="1" w:styleId="RTFNum73">
    <w:name w:val="RTF_Num 7 3"/>
    <w:uiPriority w:val="99"/>
  </w:style>
  <w:style w:type="character" w:customStyle="1" w:styleId="RTFNum74">
    <w:name w:val="RTF_Num 7 4"/>
    <w:uiPriority w:val="99"/>
  </w:style>
  <w:style w:type="character" w:customStyle="1" w:styleId="RTFNum75">
    <w:name w:val="RTF_Num 7 5"/>
    <w:uiPriority w:val="99"/>
  </w:style>
  <w:style w:type="character" w:customStyle="1" w:styleId="RTFNum76">
    <w:name w:val="RTF_Num 7 6"/>
    <w:uiPriority w:val="99"/>
  </w:style>
  <w:style w:type="character" w:customStyle="1" w:styleId="RTFNum77">
    <w:name w:val="RTF_Num 7 7"/>
    <w:uiPriority w:val="99"/>
  </w:style>
  <w:style w:type="character" w:customStyle="1" w:styleId="RTFNum78">
    <w:name w:val="RTF_Num 7 8"/>
    <w:uiPriority w:val="99"/>
  </w:style>
  <w:style w:type="character" w:customStyle="1" w:styleId="RTFNum79">
    <w:name w:val="RTF_Num 7 9"/>
    <w:uiPriority w:val="99"/>
  </w:style>
  <w:style w:type="character" w:customStyle="1" w:styleId="RTFNum81">
    <w:name w:val="RTF_Num 8 1"/>
    <w:uiPriority w:val="99"/>
  </w:style>
  <w:style w:type="character" w:customStyle="1" w:styleId="RTFNum82">
    <w:name w:val="RTF_Num 8 2"/>
    <w:uiPriority w:val="99"/>
  </w:style>
  <w:style w:type="character" w:customStyle="1" w:styleId="RTFNum83">
    <w:name w:val="RTF_Num 8 3"/>
    <w:uiPriority w:val="99"/>
  </w:style>
  <w:style w:type="character" w:customStyle="1" w:styleId="RTFNum84">
    <w:name w:val="RTF_Num 8 4"/>
    <w:uiPriority w:val="99"/>
  </w:style>
  <w:style w:type="character" w:customStyle="1" w:styleId="RTFNum85">
    <w:name w:val="RTF_Num 8 5"/>
    <w:uiPriority w:val="99"/>
  </w:style>
  <w:style w:type="character" w:customStyle="1" w:styleId="RTFNum86">
    <w:name w:val="RTF_Num 8 6"/>
    <w:uiPriority w:val="99"/>
  </w:style>
  <w:style w:type="character" w:customStyle="1" w:styleId="RTFNum87">
    <w:name w:val="RTF_Num 8 7"/>
    <w:uiPriority w:val="99"/>
  </w:style>
  <w:style w:type="character" w:customStyle="1" w:styleId="RTFNum88">
    <w:name w:val="RTF_Num 8 8"/>
    <w:uiPriority w:val="99"/>
  </w:style>
  <w:style w:type="character" w:customStyle="1" w:styleId="RTFNum89">
    <w:name w:val="RTF_Num 8 9"/>
    <w:uiPriority w:val="99"/>
  </w:style>
  <w:style w:type="character" w:customStyle="1" w:styleId="RTFNum91">
    <w:name w:val="RTF_Num 9 1"/>
    <w:uiPriority w:val="99"/>
  </w:style>
  <w:style w:type="character" w:customStyle="1" w:styleId="RTFNum92">
    <w:name w:val="RTF_Num 9 2"/>
    <w:uiPriority w:val="99"/>
  </w:style>
  <w:style w:type="character" w:customStyle="1" w:styleId="RTFNum93">
    <w:name w:val="RTF_Num 9 3"/>
    <w:uiPriority w:val="99"/>
  </w:style>
  <w:style w:type="character" w:customStyle="1" w:styleId="RTFNum94">
    <w:name w:val="RTF_Num 9 4"/>
    <w:uiPriority w:val="99"/>
  </w:style>
  <w:style w:type="character" w:customStyle="1" w:styleId="RTFNum95">
    <w:name w:val="RTF_Num 9 5"/>
    <w:uiPriority w:val="99"/>
  </w:style>
  <w:style w:type="character" w:customStyle="1" w:styleId="RTFNum96">
    <w:name w:val="RTF_Num 9 6"/>
    <w:uiPriority w:val="99"/>
  </w:style>
  <w:style w:type="character" w:customStyle="1" w:styleId="RTFNum97">
    <w:name w:val="RTF_Num 9 7"/>
    <w:uiPriority w:val="99"/>
  </w:style>
  <w:style w:type="character" w:customStyle="1" w:styleId="RTFNum98">
    <w:name w:val="RTF_Num 9 8"/>
    <w:uiPriority w:val="99"/>
  </w:style>
  <w:style w:type="character" w:customStyle="1" w:styleId="RTFNum99">
    <w:name w:val="RTF_Num 9 9"/>
    <w:uiPriority w:val="99"/>
  </w:style>
  <w:style w:type="character" w:customStyle="1" w:styleId="NumberingSymbols">
    <w:name w:val="Numbering Symbols"/>
    <w:uiPriority w:val="99"/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rFonts w:eastAsiaTheme="minorEastAsia" w:hAnsi="Times New Roman"/>
      <w:lang w:bidi="ar-SA"/>
    </w:rPr>
  </w:style>
  <w:style w:type="paragraph" w:styleId="List">
    <w:name w:val="List"/>
    <w:basedOn w:val="Textbody"/>
    <w:uiPriority w:val="99"/>
    <w:rPr>
      <w:rFonts w:eastAsia="Times New Roman" w:hAnsi="Mangal"/>
    </w:rPr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character" w:styleId="Hyperlink">
    <w:name w:val="Hyperlink"/>
    <w:basedOn w:val="DefaultParagraphFont"/>
    <w:uiPriority w:val="99"/>
    <w:unhideWhenUsed/>
    <w:rsid w:val="008C604A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751E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47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am-Greater-Basili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Bankov</dc:creator>
  <cp:keywords/>
  <dc:description/>
  <cp:lastModifiedBy>Yordan Bankov</cp:lastModifiedBy>
  <cp:revision>2</cp:revision>
  <dcterms:created xsi:type="dcterms:W3CDTF">2014-11-30T09:51:00Z</dcterms:created>
  <dcterms:modified xsi:type="dcterms:W3CDTF">2014-11-30T09:51:00Z</dcterms:modified>
</cp:coreProperties>
</file>