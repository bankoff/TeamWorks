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1A" w:rsidRDefault="00C9101A">
      <w:pPr>
        <w:pStyle w:val="Default"/>
        <w:jc w:val="center"/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Kobra JS Telerik Academy Team Project</w:t>
      </w:r>
    </w:p>
    <w:p w:rsidR="00C9101A" w:rsidRDefault="00C9101A">
      <w:pPr>
        <w:pStyle w:val="Default"/>
        <w:jc w:val="center"/>
      </w:pPr>
      <w:r>
        <w:rPr>
          <w:b/>
          <w:sz w:val="30"/>
          <w:lang w:val="en-US"/>
        </w:rPr>
        <w:t>Kobra the Fish</w:t>
      </w:r>
    </w:p>
    <w:p w:rsidR="00C9101A" w:rsidRDefault="00C9101A">
      <w:pPr>
        <w:pStyle w:val="Default"/>
        <w:jc w:val="center"/>
      </w:pPr>
    </w:p>
    <w:p w:rsidR="00C9101A" w:rsidRDefault="00C9101A">
      <w:pPr>
        <w:pStyle w:val="Default"/>
        <w:jc w:val="center"/>
      </w:pPr>
    </w:p>
    <w:p w:rsidR="00C9101A" w:rsidRDefault="00C9101A">
      <w:pPr>
        <w:pStyle w:val="Default"/>
      </w:pPr>
      <w:r>
        <w:rPr>
          <w:b/>
          <w:lang w:val="en-US"/>
        </w:rPr>
        <w:t xml:space="preserve">Participants: </w:t>
      </w:r>
    </w:p>
    <w:p w:rsidR="00C9101A" w:rsidRDefault="00C9101A">
      <w:pPr>
        <w:pStyle w:val="Default"/>
        <w:rPr>
          <w:b/>
          <w:lang w:val="en-US"/>
        </w:rPr>
      </w:pPr>
      <w:r>
        <w:rPr>
          <w:b/>
          <w:lang w:val="en-US"/>
        </w:rPr>
        <w:t xml:space="preserve">Dimitar Mitev (dimitar.mitev.7376), Silvena Miteva (smile7), Jordan Bankov (bankoff), Antoni Dikov (Antoni.Dikov), Stefan Naumov (stefanN), </w:t>
      </w:r>
      <w:bookmarkStart w:id="1" w:name="__DdeLink__0_181468801"/>
      <w:r>
        <w:rPr>
          <w:b/>
          <w:lang w:val="en-US"/>
        </w:rPr>
        <w:t>Veselin Bozhkov</w:t>
      </w:r>
      <w:bookmarkEnd w:id="1"/>
      <w:r>
        <w:rPr>
          <w:b/>
          <w:lang w:val="en-US"/>
        </w:rPr>
        <w:t>( veselinBozhkov)</w:t>
      </w:r>
    </w:p>
    <w:p w:rsidR="008C604A" w:rsidRDefault="008C604A">
      <w:pPr>
        <w:pStyle w:val="Default"/>
        <w:rPr>
          <w:b/>
          <w:lang w:val="en-US"/>
        </w:rPr>
      </w:pPr>
    </w:p>
    <w:p w:rsidR="008C604A" w:rsidRDefault="008C604A">
      <w:pPr>
        <w:pStyle w:val="Default"/>
        <w:rPr>
          <w:b/>
          <w:lang w:val="en-US"/>
        </w:rPr>
      </w:pPr>
      <w:r>
        <w:rPr>
          <w:b/>
          <w:lang w:val="en-US"/>
        </w:rPr>
        <w:t xml:space="preserve">Github </w:t>
      </w:r>
      <w:r w:rsidR="00F959DB" w:rsidRPr="00F959DB">
        <w:rPr>
          <w:b/>
          <w:lang w:val="en-US"/>
        </w:rPr>
        <w:t>repository</w:t>
      </w:r>
      <w:r>
        <w:rPr>
          <w:b/>
          <w:lang w:val="en-US"/>
        </w:rPr>
        <w:t>:</w:t>
      </w:r>
    </w:p>
    <w:p w:rsidR="008C604A" w:rsidRDefault="008C604A">
      <w:pPr>
        <w:pStyle w:val="Default"/>
        <w:rPr>
          <w:b/>
          <w:lang w:val="en-US"/>
        </w:rPr>
      </w:pPr>
      <w:hyperlink r:id="rId5" w:history="1">
        <w:r w:rsidRPr="008C604A">
          <w:rPr>
            <w:rStyle w:val="Hyperlink"/>
            <w:b/>
            <w:lang w:val="en-US"/>
          </w:rPr>
          <w:t>https://github.com/smile7/KobraJS</w:t>
        </w:r>
      </w:hyperlink>
    </w:p>
    <w:p w:rsidR="008C604A" w:rsidRDefault="008C604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>Contents:</w:t>
      </w:r>
    </w:p>
    <w:p w:rsidR="00C9101A" w:rsidRDefault="00C9101A">
      <w:pPr>
        <w:pStyle w:val="Default"/>
      </w:pPr>
    </w:p>
    <w:p w:rsidR="00C9101A" w:rsidRDefault="00C9101A">
      <w:pPr>
        <w:pStyle w:val="Default"/>
        <w:numPr>
          <w:ilvl w:val="0"/>
          <w:numId w:val="1"/>
        </w:numPr>
        <w:tabs>
          <w:tab w:val="left" w:pos="720"/>
        </w:tabs>
      </w:pPr>
      <w:r>
        <w:rPr>
          <w:b/>
          <w:lang w:val="en-US"/>
        </w:rPr>
        <w:t>overview</w:t>
      </w:r>
    </w:p>
    <w:p w:rsidR="00C9101A" w:rsidRDefault="00C9101A">
      <w:pPr>
        <w:pStyle w:val="Default"/>
        <w:numPr>
          <w:ilvl w:val="0"/>
          <w:numId w:val="1"/>
        </w:numPr>
        <w:tabs>
          <w:tab w:val="left" w:pos="720"/>
        </w:tabs>
      </w:pPr>
      <w:r>
        <w:rPr>
          <w:b/>
          <w:lang w:val="en-US"/>
        </w:rPr>
        <w:t>used technology</w:t>
      </w:r>
    </w:p>
    <w:p w:rsidR="00C9101A" w:rsidRDefault="00C9101A">
      <w:pPr>
        <w:pStyle w:val="Default"/>
        <w:numPr>
          <w:ilvl w:val="0"/>
          <w:numId w:val="1"/>
        </w:numPr>
        <w:tabs>
          <w:tab w:val="left" w:pos="720"/>
        </w:tabs>
      </w:pPr>
      <w:r>
        <w:rPr>
          <w:b/>
          <w:lang w:val="en-US"/>
        </w:rPr>
        <w:t>requierments</w:t>
      </w:r>
    </w:p>
    <w:p w:rsidR="00C9101A" w:rsidRDefault="00C9101A">
      <w:pPr>
        <w:pStyle w:val="Default"/>
        <w:numPr>
          <w:ilvl w:val="0"/>
          <w:numId w:val="1"/>
        </w:numPr>
        <w:tabs>
          <w:tab w:val="left" w:pos="720"/>
        </w:tabs>
      </w:pPr>
      <w:r>
        <w:rPr>
          <w:b/>
          <w:lang w:val="en-US"/>
        </w:rPr>
        <w:t>features</w:t>
      </w:r>
    </w:p>
    <w:p w:rsidR="00C9101A" w:rsidRDefault="00C9101A">
      <w:pPr>
        <w:pStyle w:val="Default"/>
        <w:numPr>
          <w:ilvl w:val="0"/>
          <w:numId w:val="1"/>
        </w:numPr>
        <w:tabs>
          <w:tab w:val="left" w:pos="720"/>
        </w:tabs>
      </w:pPr>
      <w:r>
        <w:rPr>
          <w:b/>
          <w:lang w:val="en-US"/>
        </w:rPr>
        <w:t>scripts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 xml:space="preserve">1 overview: </w:t>
      </w:r>
    </w:p>
    <w:p w:rsidR="00C9101A" w:rsidRDefault="00C9101A">
      <w:pPr>
        <w:pStyle w:val="Default"/>
      </w:pPr>
      <w:r>
        <w:rPr>
          <w:b/>
          <w:lang w:val="en-US"/>
        </w:rPr>
        <w:t>Kobra the Fish is a web aplication with entertainment purposes (game).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>2 used technology:</w:t>
      </w:r>
    </w:p>
    <w:p w:rsidR="00C9101A" w:rsidRDefault="00C9101A">
      <w:pPr>
        <w:pStyle w:val="Default"/>
        <w:numPr>
          <w:ilvl w:val="1"/>
          <w:numId w:val="3"/>
        </w:numPr>
        <w:tabs>
          <w:tab w:val="left" w:pos="1080"/>
        </w:tabs>
      </w:pPr>
      <w:r>
        <w:rPr>
          <w:b/>
          <w:lang w:val="en-US"/>
        </w:rPr>
        <w:t>serverside:</w:t>
      </w:r>
    </w:p>
    <w:p w:rsidR="00C9101A" w:rsidRDefault="00C9101A">
      <w:pPr>
        <w:pStyle w:val="Default"/>
        <w:numPr>
          <w:ilvl w:val="2"/>
          <w:numId w:val="3"/>
        </w:numPr>
        <w:tabs>
          <w:tab w:val="left" w:pos="1440"/>
        </w:tabs>
      </w:pPr>
      <w:r>
        <w:rPr>
          <w:b/>
          <w:lang w:val="en-US"/>
        </w:rPr>
        <w:t>Active Server Pages</w:t>
      </w:r>
    </w:p>
    <w:p w:rsidR="00C9101A" w:rsidRDefault="00C9101A">
      <w:pPr>
        <w:pStyle w:val="Default"/>
        <w:numPr>
          <w:ilvl w:val="2"/>
          <w:numId w:val="3"/>
        </w:numPr>
        <w:tabs>
          <w:tab w:val="left" w:pos="1440"/>
        </w:tabs>
      </w:pPr>
      <w:r>
        <w:rPr>
          <w:b/>
          <w:lang w:val="en-US"/>
        </w:rPr>
        <w:t>Active Data Objects</w:t>
      </w:r>
    </w:p>
    <w:p w:rsidR="00C9101A" w:rsidRDefault="00C9101A">
      <w:pPr>
        <w:pStyle w:val="Default"/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C9101A" w:rsidRDefault="00C9101A">
      <w:pPr>
        <w:pStyle w:val="Default"/>
        <w:numPr>
          <w:ilvl w:val="1"/>
          <w:numId w:val="2"/>
        </w:numPr>
        <w:tabs>
          <w:tab w:val="left" w:pos="1080"/>
        </w:tabs>
      </w:pPr>
      <w:r>
        <w:rPr>
          <w:b/>
          <w:lang w:val="en-US"/>
        </w:rPr>
        <w:t>clientside:</w:t>
      </w:r>
    </w:p>
    <w:p w:rsidR="00C9101A" w:rsidRDefault="00C9101A">
      <w:pPr>
        <w:pStyle w:val="Default"/>
        <w:numPr>
          <w:ilvl w:val="2"/>
          <w:numId w:val="2"/>
        </w:numPr>
        <w:tabs>
          <w:tab w:val="left" w:pos="1440"/>
        </w:tabs>
      </w:pPr>
      <w:r>
        <w:rPr>
          <w:b/>
          <w:lang w:val="en-US"/>
        </w:rPr>
        <w:t>html 5</w:t>
      </w:r>
    </w:p>
    <w:p w:rsidR="00C9101A" w:rsidRDefault="00C9101A">
      <w:pPr>
        <w:pStyle w:val="Default"/>
        <w:numPr>
          <w:ilvl w:val="2"/>
          <w:numId w:val="2"/>
        </w:numPr>
        <w:tabs>
          <w:tab w:val="left" w:pos="1440"/>
        </w:tabs>
      </w:pPr>
      <w:r>
        <w:rPr>
          <w:b/>
          <w:lang w:val="en-US"/>
        </w:rPr>
        <w:t>css3</w:t>
      </w:r>
    </w:p>
    <w:p w:rsidR="00C9101A" w:rsidRDefault="00C9101A">
      <w:pPr>
        <w:pStyle w:val="Default"/>
        <w:numPr>
          <w:ilvl w:val="2"/>
          <w:numId w:val="2"/>
        </w:numPr>
        <w:tabs>
          <w:tab w:val="left" w:pos="1440"/>
        </w:tabs>
      </w:pPr>
      <w:r>
        <w:rPr>
          <w:b/>
          <w:lang w:val="en-US"/>
        </w:rPr>
        <w:t>javaScript</w:t>
      </w:r>
    </w:p>
    <w:p w:rsidR="00C9101A" w:rsidRDefault="00C9101A">
      <w:pPr>
        <w:pStyle w:val="Default"/>
        <w:numPr>
          <w:ilvl w:val="2"/>
          <w:numId w:val="2"/>
        </w:numPr>
        <w:tabs>
          <w:tab w:val="left" w:pos="1440"/>
        </w:tabs>
      </w:pPr>
      <w:r>
        <w:rPr>
          <w:b/>
          <w:lang w:val="en-US"/>
        </w:rPr>
        <w:t>AJAX</w:t>
      </w:r>
    </w:p>
    <w:p w:rsidR="00C9101A" w:rsidRDefault="00C9101A">
      <w:pPr>
        <w:pStyle w:val="Default"/>
        <w:numPr>
          <w:ilvl w:val="2"/>
          <w:numId w:val="2"/>
        </w:numPr>
        <w:tabs>
          <w:tab w:val="left" w:pos="1440"/>
        </w:tabs>
      </w:pPr>
      <w:r>
        <w:rPr>
          <w:b/>
          <w:lang w:val="en-US"/>
        </w:rPr>
        <w:t>browser localstorage cpmponent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>3 requirments:</w:t>
      </w:r>
    </w:p>
    <w:p w:rsidR="00C9101A" w:rsidRDefault="00C9101A">
      <w:pPr>
        <w:pStyle w:val="Default"/>
        <w:numPr>
          <w:ilvl w:val="1"/>
          <w:numId w:val="4"/>
        </w:numPr>
        <w:tabs>
          <w:tab w:val="left" w:pos="1080"/>
        </w:tabs>
      </w:pPr>
      <w:r>
        <w:rPr>
          <w:b/>
          <w:lang w:val="en-US"/>
        </w:rPr>
        <w:t>serverside: asp service</w:t>
      </w:r>
    </w:p>
    <w:p w:rsidR="00C9101A" w:rsidRDefault="00C9101A">
      <w:pPr>
        <w:pStyle w:val="Default"/>
        <w:numPr>
          <w:ilvl w:val="1"/>
          <w:numId w:val="5"/>
        </w:numPr>
        <w:tabs>
          <w:tab w:val="left" w:pos="1080"/>
        </w:tabs>
      </w:pPr>
      <w:r>
        <w:rPr>
          <w:b/>
          <w:lang w:val="en-US"/>
        </w:rPr>
        <w:t>clientside: web browser (compatible with latest versions of IE, Chrome, Opera, safari, mozzila firefox)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>4 features:</w:t>
      </w:r>
    </w:p>
    <w:p w:rsidR="00C9101A" w:rsidRDefault="00C9101A">
      <w:pPr>
        <w:pStyle w:val="Default"/>
      </w:pPr>
      <w:r>
        <w:rPr>
          <w:b/>
          <w:lang w:val="en-US"/>
        </w:rPr>
        <w:tab/>
        <w:t>interactive real time gameplay</w:t>
      </w:r>
    </w:p>
    <w:p w:rsidR="00C9101A" w:rsidRDefault="00C9101A">
      <w:pPr>
        <w:pStyle w:val="Default"/>
      </w:pPr>
      <w:r>
        <w:rPr>
          <w:b/>
          <w:lang w:val="en-US"/>
        </w:rPr>
        <w:tab/>
        <w:t>ability to register and save user and score</w:t>
      </w:r>
    </w:p>
    <w:p w:rsidR="00C9101A" w:rsidRDefault="00C9101A">
      <w:pPr>
        <w:pStyle w:val="Default"/>
      </w:pPr>
      <w:r>
        <w:rPr>
          <w:b/>
          <w:lang w:val="en-US"/>
        </w:rPr>
        <w:tab/>
        <w:t>ability to restore sessions for the players allowing them to continue from set points in the game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  <w:r>
        <w:rPr>
          <w:b/>
          <w:lang w:val="en-US"/>
        </w:rPr>
        <w:t>5 scripts:</w:t>
      </w:r>
    </w:p>
    <w:p w:rsidR="00C9101A" w:rsidRDefault="00C9101A">
      <w:pPr>
        <w:pStyle w:val="Default"/>
        <w:numPr>
          <w:ilvl w:val="1"/>
          <w:numId w:val="6"/>
        </w:numPr>
        <w:tabs>
          <w:tab w:val="left" w:pos="1080"/>
        </w:tabs>
      </w:pPr>
      <w:r>
        <w:rPr>
          <w:b/>
          <w:lang w:val="en-US"/>
        </w:rPr>
        <w:t>used libraries: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kinetic.js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jQuery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inheritance.js</w:t>
      </w:r>
    </w:p>
    <w:p w:rsidR="00C9101A" w:rsidRDefault="00C9101A">
      <w:pPr>
        <w:pStyle w:val="Default"/>
        <w:numPr>
          <w:ilvl w:val="1"/>
          <w:numId w:val="6"/>
        </w:numPr>
        <w:tabs>
          <w:tab w:val="left" w:pos="1080"/>
        </w:tabs>
      </w:pPr>
      <w:r>
        <w:rPr>
          <w:b/>
          <w:lang w:val="en-US"/>
        </w:rPr>
        <w:t xml:space="preserve"> serverside: VBScript: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mainincludes.asp: includes needed files to all pages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lastRenderedPageBreak/>
        <w:t>logIn.asp: provides interface to the client to log in or register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game.asp: provides interface for playing the game and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register.asp: exectus script for registering user</w:t>
      </w:r>
    </w:p>
    <w:p w:rsidR="00C9101A" w:rsidRDefault="00C9101A">
      <w:pPr>
        <w:pStyle w:val="Default"/>
        <w:numPr>
          <w:ilvl w:val="2"/>
          <w:numId w:val="6"/>
        </w:numPr>
        <w:tabs>
          <w:tab w:val="left" w:pos="1440"/>
        </w:tabs>
      </w:pPr>
      <w:r>
        <w:rPr>
          <w:b/>
          <w:lang w:val="en-US"/>
        </w:rPr>
        <w:t>saveScore.asp: executes script for saving the player score onto the server</w:t>
      </w:r>
    </w:p>
    <w:p w:rsidR="00C9101A" w:rsidRDefault="00C9101A">
      <w:pPr>
        <w:pStyle w:val="Default"/>
      </w:pPr>
    </w:p>
    <w:p w:rsidR="00C9101A" w:rsidRDefault="00C9101A">
      <w:pPr>
        <w:pStyle w:val="Default"/>
      </w:pPr>
    </w:p>
    <w:p w:rsidR="00C9101A" w:rsidRDefault="00C9101A">
      <w:pPr>
        <w:pStyle w:val="Default"/>
      </w:pPr>
    </w:p>
    <w:p w:rsidR="00C9101A" w:rsidRDefault="00C9101A">
      <w:pPr>
        <w:pStyle w:val="Default"/>
        <w:numPr>
          <w:ilvl w:val="1"/>
          <w:numId w:val="7"/>
        </w:numPr>
        <w:tabs>
          <w:tab w:val="left" w:pos="1080"/>
        </w:tabs>
      </w:pPr>
      <w:r>
        <w:rPr>
          <w:b/>
          <w:lang w:val="en-US"/>
        </w:rPr>
        <w:t>client side:</w:t>
      </w:r>
    </w:p>
    <w:p w:rsidR="00C9101A" w:rsidRDefault="00C9101A">
      <w:pPr>
        <w:pStyle w:val="Default"/>
        <w:numPr>
          <w:ilvl w:val="2"/>
          <w:numId w:val="7"/>
        </w:numPr>
        <w:tabs>
          <w:tab w:val="left" w:pos="1440"/>
        </w:tabs>
      </w:pPr>
      <w:r>
        <w:rPr>
          <w:b/>
          <w:lang w:val="en-US"/>
        </w:rPr>
        <w:t>userScore.js: contains AJAX functions for communicating with the server for handling user information, as well as functions saving and loading from browser local storage.</w:t>
      </w:r>
    </w:p>
    <w:p w:rsidR="00C9101A" w:rsidRDefault="00C9101A">
      <w:pPr>
        <w:pStyle w:val="Default"/>
        <w:numPr>
          <w:ilvl w:val="2"/>
          <w:numId w:val="7"/>
        </w:numPr>
        <w:tabs>
          <w:tab w:val="left" w:pos="1440"/>
        </w:tabs>
      </w:pPr>
      <w:r>
        <w:rPr>
          <w:b/>
          <w:lang w:val="en-US"/>
        </w:rPr>
        <w:t>Game.js: the main game engine</w:t>
      </w:r>
    </w:p>
    <w:p w:rsidR="00C9101A" w:rsidRDefault="00C9101A">
      <w:pPr>
        <w:pStyle w:val="Default"/>
        <w:numPr>
          <w:ilvl w:val="2"/>
          <w:numId w:val="7"/>
        </w:numPr>
        <w:tabs>
          <w:tab w:val="left" w:pos="1440"/>
        </w:tabs>
      </w:pPr>
      <w:r>
        <w:rPr>
          <w:b/>
          <w:lang w:val="en-US"/>
        </w:rPr>
        <w:t>gameObjects.js : base class for the scripts generatinng  the game objects.</w:t>
      </w:r>
    </w:p>
    <w:p w:rsidR="00C9101A" w:rsidRDefault="00C9101A">
      <w:pPr>
        <w:pStyle w:val="Default"/>
        <w:numPr>
          <w:ilvl w:val="2"/>
          <w:numId w:val="7"/>
        </w:numPr>
        <w:tabs>
          <w:tab w:val="left" w:pos="1440"/>
        </w:tabs>
      </w:pPr>
      <w:r>
        <w:rPr>
          <w:b/>
          <w:lang w:val="en-US"/>
        </w:rPr>
        <w:t>XXX.js: scripts visualising game objects.</w:t>
      </w:r>
    </w:p>
    <w:p w:rsidR="00C9101A" w:rsidRDefault="00C9101A">
      <w:pPr>
        <w:pStyle w:val="Default"/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C9101A" w:rsidRDefault="00C9101A">
      <w:pPr>
        <w:pStyle w:val="Default"/>
      </w:pPr>
    </w:p>
    <w:sectPr w:rsidR="00C9101A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lvl w:ilvl="0">
      <w:start w:val="5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6">
    <w:nsid w:val="00000007"/>
    <w:multiLevelType w:val="multilevel"/>
    <w:tmpl w:val="00000007"/>
    <w:lvl w:ilvl="0">
      <w:start w:val="5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4A"/>
    <w:rsid w:val="002F6BE1"/>
    <w:rsid w:val="008C604A"/>
    <w:rsid w:val="00C9101A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DD1242B-89E5-4A9B-9B99-8415D022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/>
      <w:kern w:val="1"/>
      <w:sz w:val="24"/>
      <w:szCs w:val="24"/>
      <w:lang w:val="bg-BG" w:eastAsia="zh-CN" w:bidi="hi-IN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RTFNum41">
    <w:name w:val="RTF_Num 4 1"/>
    <w:uiPriority w:val="99"/>
  </w:style>
  <w:style w:type="character" w:customStyle="1" w:styleId="RTFNum42">
    <w:name w:val="RTF_Num 4 2"/>
    <w:uiPriority w:val="99"/>
  </w:style>
  <w:style w:type="character" w:customStyle="1" w:styleId="RTFNum43">
    <w:name w:val="RTF_Num 4 3"/>
    <w:uiPriority w:val="99"/>
  </w:style>
  <w:style w:type="character" w:customStyle="1" w:styleId="RTFNum44">
    <w:name w:val="RTF_Num 4 4"/>
    <w:uiPriority w:val="99"/>
  </w:style>
  <w:style w:type="character" w:customStyle="1" w:styleId="RTFNum45">
    <w:name w:val="RTF_Num 4 5"/>
    <w:uiPriority w:val="99"/>
  </w:style>
  <w:style w:type="character" w:customStyle="1" w:styleId="RTFNum46">
    <w:name w:val="RTF_Num 4 6"/>
    <w:uiPriority w:val="99"/>
  </w:style>
  <w:style w:type="character" w:customStyle="1" w:styleId="RTFNum47">
    <w:name w:val="RTF_Num 4 7"/>
    <w:uiPriority w:val="99"/>
  </w:style>
  <w:style w:type="character" w:customStyle="1" w:styleId="RTFNum48">
    <w:name w:val="RTF_Num 4 8"/>
    <w:uiPriority w:val="99"/>
  </w:style>
  <w:style w:type="character" w:customStyle="1" w:styleId="RTFNum49">
    <w:name w:val="RTF_Num 4 9"/>
    <w:uiPriority w:val="99"/>
  </w:style>
  <w:style w:type="character" w:customStyle="1" w:styleId="RTFNum51">
    <w:name w:val="RTF_Num 5 1"/>
    <w:uiPriority w:val="99"/>
  </w:style>
  <w:style w:type="character" w:customStyle="1" w:styleId="RTFNum52">
    <w:name w:val="RTF_Num 5 2"/>
    <w:uiPriority w:val="99"/>
  </w:style>
  <w:style w:type="character" w:customStyle="1" w:styleId="RTFNum53">
    <w:name w:val="RTF_Num 5 3"/>
    <w:uiPriority w:val="99"/>
  </w:style>
  <w:style w:type="character" w:customStyle="1" w:styleId="RTFNum54">
    <w:name w:val="RTF_Num 5 4"/>
    <w:uiPriority w:val="99"/>
  </w:style>
  <w:style w:type="character" w:customStyle="1" w:styleId="RTFNum55">
    <w:name w:val="RTF_Num 5 5"/>
    <w:uiPriority w:val="99"/>
  </w:style>
  <w:style w:type="character" w:customStyle="1" w:styleId="RTFNum56">
    <w:name w:val="RTF_Num 5 6"/>
    <w:uiPriority w:val="99"/>
  </w:style>
  <w:style w:type="character" w:customStyle="1" w:styleId="RTFNum57">
    <w:name w:val="RTF_Num 5 7"/>
    <w:uiPriority w:val="99"/>
  </w:style>
  <w:style w:type="character" w:customStyle="1" w:styleId="RTFNum58">
    <w:name w:val="RTF_Num 5 8"/>
    <w:uiPriority w:val="99"/>
  </w:style>
  <w:style w:type="character" w:customStyle="1" w:styleId="RTFNum59">
    <w:name w:val="RTF_Num 5 9"/>
    <w:uiPriority w:val="99"/>
  </w:style>
  <w:style w:type="character" w:customStyle="1" w:styleId="RTFNum61">
    <w:name w:val="RTF_Num 6 1"/>
    <w:uiPriority w:val="99"/>
  </w:style>
  <w:style w:type="character" w:customStyle="1" w:styleId="RTFNum62">
    <w:name w:val="RTF_Num 6 2"/>
    <w:uiPriority w:val="99"/>
  </w:style>
  <w:style w:type="character" w:customStyle="1" w:styleId="RTFNum63">
    <w:name w:val="RTF_Num 6 3"/>
    <w:uiPriority w:val="99"/>
  </w:style>
  <w:style w:type="character" w:customStyle="1" w:styleId="RTFNum64">
    <w:name w:val="RTF_Num 6 4"/>
    <w:uiPriority w:val="99"/>
  </w:style>
  <w:style w:type="character" w:customStyle="1" w:styleId="RTFNum65">
    <w:name w:val="RTF_Num 6 5"/>
    <w:uiPriority w:val="99"/>
  </w:style>
  <w:style w:type="character" w:customStyle="1" w:styleId="RTFNum66">
    <w:name w:val="RTF_Num 6 6"/>
    <w:uiPriority w:val="99"/>
  </w:style>
  <w:style w:type="character" w:customStyle="1" w:styleId="RTFNum67">
    <w:name w:val="RTF_Num 6 7"/>
    <w:uiPriority w:val="99"/>
  </w:style>
  <w:style w:type="character" w:customStyle="1" w:styleId="RTFNum68">
    <w:name w:val="RTF_Num 6 8"/>
    <w:uiPriority w:val="99"/>
  </w:style>
  <w:style w:type="character" w:customStyle="1" w:styleId="RTFNum69">
    <w:name w:val="RTF_Num 6 9"/>
    <w:uiPriority w:val="99"/>
  </w:style>
  <w:style w:type="character" w:customStyle="1" w:styleId="RTFNum71">
    <w:name w:val="RTF_Num 7 1"/>
    <w:uiPriority w:val="99"/>
  </w:style>
  <w:style w:type="character" w:customStyle="1" w:styleId="RTFNum72">
    <w:name w:val="RTF_Num 7 2"/>
    <w:uiPriority w:val="99"/>
  </w:style>
  <w:style w:type="character" w:customStyle="1" w:styleId="RTFNum73">
    <w:name w:val="RTF_Num 7 3"/>
    <w:uiPriority w:val="99"/>
  </w:style>
  <w:style w:type="character" w:customStyle="1" w:styleId="RTFNum74">
    <w:name w:val="RTF_Num 7 4"/>
    <w:uiPriority w:val="99"/>
  </w:style>
  <w:style w:type="character" w:customStyle="1" w:styleId="RTFNum75">
    <w:name w:val="RTF_Num 7 5"/>
    <w:uiPriority w:val="99"/>
  </w:style>
  <w:style w:type="character" w:customStyle="1" w:styleId="RTFNum76">
    <w:name w:val="RTF_Num 7 6"/>
    <w:uiPriority w:val="99"/>
  </w:style>
  <w:style w:type="character" w:customStyle="1" w:styleId="RTFNum77">
    <w:name w:val="RTF_Num 7 7"/>
    <w:uiPriority w:val="99"/>
  </w:style>
  <w:style w:type="character" w:customStyle="1" w:styleId="RTFNum78">
    <w:name w:val="RTF_Num 7 8"/>
    <w:uiPriority w:val="99"/>
  </w:style>
  <w:style w:type="character" w:customStyle="1" w:styleId="RTFNum79">
    <w:name w:val="RTF_Num 7 9"/>
    <w:uiPriority w:val="99"/>
  </w:style>
  <w:style w:type="character" w:customStyle="1" w:styleId="RTFNum81">
    <w:name w:val="RTF_Num 8 1"/>
    <w:uiPriority w:val="99"/>
  </w:style>
  <w:style w:type="character" w:customStyle="1" w:styleId="RTFNum82">
    <w:name w:val="RTF_Num 8 2"/>
    <w:uiPriority w:val="99"/>
  </w:style>
  <w:style w:type="character" w:customStyle="1" w:styleId="RTFNum83">
    <w:name w:val="RTF_Num 8 3"/>
    <w:uiPriority w:val="99"/>
  </w:style>
  <w:style w:type="character" w:customStyle="1" w:styleId="RTFNum84">
    <w:name w:val="RTF_Num 8 4"/>
    <w:uiPriority w:val="99"/>
  </w:style>
  <w:style w:type="character" w:customStyle="1" w:styleId="RTFNum85">
    <w:name w:val="RTF_Num 8 5"/>
    <w:uiPriority w:val="99"/>
  </w:style>
  <w:style w:type="character" w:customStyle="1" w:styleId="RTFNum86">
    <w:name w:val="RTF_Num 8 6"/>
    <w:uiPriority w:val="99"/>
  </w:style>
  <w:style w:type="character" w:customStyle="1" w:styleId="RTFNum87">
    <w:name w:val="RTF_Num 8 7"/>
    <w:uiPriority w:val="99"/>
  </w:style>
  <w:style w:type="character" w:customStyle="1" w:styleId="RTFNum88">
    <w:name w:val="RTF_Num 8 8"/>
    <w:uiPriority w:val="99"/>
  </w:style>
  <w:style w:type="character" w:customStyle="1" w:styleId="RTFNum89">
    <w:name w:val="RTF_Num 8 9"/>
    <w:uiPriority w:val="99"/>
  </w:style>
  <w:style w:type="character" w:customStyle="1" w:styleId="RTFNum91">
    <w:name w:val="RTF_Num 9 1"/>
    <w:uiPriority w:val="99"/>
  </w:style>
  <w:style w:type="character" w:customStyle="1" w:styleId="RTFNum92">
    <w:name w:val="RTF_Num 9 2"/>
    <w:uiPriority w:val="99"/>
  </w:style>
  <w:style w:type="character" w:customStyle="1" w:styleId="RTFNum93">
    <w:name w:val="RTF_Num 9 3"/>
    <w:uiPriority w:val="99"/>
  </w:style>
  <w:style w:type="character" w:customStyle="1" w:styleId="RTFNum94">
    <w:name w:val="RTF_Num 9 4"/>
    <w:uiPriority w:val="99"/>
  </w:style>
  <w:style w:type="character" w:customStyle="1" w:styleId="RTFNum95">
    <w:name w:val="RTF_Num 9 5"/>
    <w:uiPriority w:val="99"/>
  </w:style>
  <w:style w:type="character" w:customStyle="1" w:styleId="RTFNum96">
    <w:name w:val="RTF_Num 9 6"/>
    <w:uiPriority w:val="99"/>
  </w:style>
  <w:style w:type="character" w:customStyle="1" w:styleId="RTFNum97">
    <w:name w:val="RTF_Num 9 7"/>
    <w:uiPriority w:val="99"/>
  </w:style>
  <w:style w:type="character" w:customStyle="1" w:styleId="RTFNum98">
    <w:name w:val="RTF_Num 9 8"/>
    <w:uiPriority w:val="99"/>
  </w:style>
  <w:style w:type="character" w:customStyle="1" w:styleId="RTFNum99">
    <w:name w:val="RTF_Num 9 9"/>
    <w:uiPriority w:val="99"/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eastAsiaTheme="minorEastAsia" w:hAnsi="Times New Roman"/>
      <w:lang w:bidi="ar-SA"/>
    </w:rPr>
  </w:style>
  <w:style w:type="paragraph" w:styleId="List">
    <w:name w:val="List"/>
    <w:basedOn w:val="Textbody"/>
    <w:uiPriority w:val="99"/>
    <w:rPr>
      <w:rFonts w:eastAsia="Times New Roman" w:hAnsi="Mangal"/>
    </w:rPr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8C604A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ile7/Kobra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2</cp:revision>
  <dcterms:created xsi:type="dcterms:W3CDTF">2014-11-30T09:53:00Z</dcterms:created>
  <dcterms:modified xsi:type="dcterms:W3CDTF">2014-11-30T09:53:00Z</dcterms:modified>
</cp:coreProperties>
</file>